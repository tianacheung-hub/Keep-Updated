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CC8F7" w14:textId="77777777" w:rsidR="00153594" w:rsidRDefault="00153594" w:rsidP="0015359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>BLM resource list</w:t>
      </w:r>
    </w:p>
    <w:p w14:paraId="0C669F59" w14:textId="77777777" w:rsidR="00153594" w:rsidRDefault="00153594" w:rsidP="001535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37F60C3" w14:textId="77777777" w:rsidR="00153594" w:rsidRDefault="00153594" w:rsidP="001535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8B01717" w14:textId="77777777" w:rsidR="00153594" w:rsidRDefault="00153594" w:rsidP="0015359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YouTube videos:</w:t>
      </w:r>
    </w:p>
    <w:p w14:paraId="1672D01C" w14:textId="77777777" w:rsidR="00153594" w:rsidRDefault="00153594" w:rsidP="001535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5 lessons I’ve learned about racism, Ali </w:t>
      </w:r>
      <w:proofErr w:type="spellStart"/>
      <w:r>
        <w:rPr>
          <w:rFonts w:ascii="AppleSystemUIFont" w:hAnsi="AppleSystemUIFont" w:cs="AppleSystemUIFont"/>
          <w:lang w:val="en-US"/>
        </w:rPr>
        <w:t>Abdaal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</w:p>
    <w:p w14:paraId="4DA6744C" w14:textId="77777777" w:rsidR="00153594" w:rsidRDefault="00153594" w:rsidP="001535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What is white fragility? Tone policing: Gaslighting? Books for BLM allies, </w:t>
      </w:r>
      <w:proofErr w:type="spellStart"/>
      <w:r>
        <w:rPr>
          <w:rFonts w:ascii="AppleSystemUIFont" w:hAnsi="AppleSystemUIFont" w:cs="AppleSystemUIFont"/>
          <w:lang w:val="en-US"/>
        </w:rPr>
        <w:t>StudyTube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proj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</w:p>
    <w:p w14:paraId="05C8754F" w14:textId="77777777" w:rsidR="00153594" w:rsidRDefault="00153594" w:rsidP="001535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Why it is almost impossible to sue the US police, Eve Cornwell </w:t>
      </w:r>
    </w:p>
    <w:p w14:paraId="7649082D" w14:textId="77777777" w:rsidR="00153594" w:rsidRDefault="00153594" w:rsidP="001535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lives matter is a load of rubbish, </w:t>
      </w:r>
      <w:proofErr w:type="spellStart"/>
      <w:r>
        <w:rPr>
          <w:rFonts w:ascii="AppleSystemUIFont" w:hAnsi="AppleSystemUIFont" w:cs="AppleSystemUIFont"/>
          <w:lang w:val="en-US"/>
        </w:rPr>
        <w:t>Ehis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</w:p>
    <w:p w14:paraId="6ACB9431" w14:textId="77777777" w:rsidR="00153594" w:rsidRDefault="00153594" w:rsidP="001535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Why black people are angry and tires, Vee </w:t>
      </w:r>
      <w:proofErr w:type="spellStart"/>
      <w:r>
        <w:rPr>
          <w:rFonts w:ascii="AppleSystemUIFont" w:hAnsi="AppleSystemUIFont" w:cs="AppleSystemUIFont"/>
          <w:lang w:val="en-US"/>
        </w:rPr>
        <w:t>Kativhu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</w:p>
    <w:p w14:paraId="1F0100BB" w14:textId="77777777" w:rsidR="00153594" w:rsidRDefault="00153594" w:rsidP="001535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Why </w:t>
      </w:r>
      <w:proofErr w:type="spellStart"/>
      <w:r>
        <w:rPr>
          <w:rFonts w:ascii="AppleSystemUIFont" w:hAnsi="AppleSystemUIFont" w:cs="AppleSystemUIFont"/>
          <w:lang w:val="en-US"/>
        </w:rPr>
        <w:t>its</w:t>
      </w:r>
      <w:proofErr w:type="spellEnd"/>
      <w:r>
        <w:rPr>
          <w:rFonts w:ascii="AppleSystemUIFont" w:hAnsi="AppleSystemUIFont" w:cs="AppleSystemUIFont"/>
          <w:lang w:val="en-US"/>
        </w:rPr>
        <w:t xml:space="preserve"> no longer enough to be neutral, Tolu Duckworth </w:t>
      </w:r>
    </w:p>
    <w:p w14:paraId="0485D330" w14:textId="77777777" w:rsidR="00153594" w:rsidRDefault="00153594" w:rsidP="001535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But I’m not racist, Unjaded Jade </w:t>
      </w:r>
    </w:p>
    <w:p w14:paraId="1D039655" w14:textId="77777777" w:rsidR="00153594" w:rsidRDefault="00153594" w:rsidP="001535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Talking about </w:t>
      </w:r>
      <w:hyperlink r:id="rId5" w:history="1">
        <w:r>
          <w:rPr>
            <w:rFonts w:ascii="AppleSystemUIFont" w:hAnsi="AppleSystemUIFont" w:cs="AppleSystemUIFont"/>
            <w:color w:val="DCA10D"/>
            <w:lang w:val="en-US"/>
          </w:rPr>
          <w:t>#BlackLivesMatter</w:t>
        </w:r>
      </w:hyperlink>
      <w:r>
        <w:rPr>
          <w:rFonts w:ascii="AppleSystemUIFont" w:hAnsi="AppleSystemUIFont" w:cs="AppleSystemUIFont"/>
          <w:lang w:val="en-US"/>
        </w:rPr>
        <w:t xml:space="preserve"> while making a protest sign, Lydia Violeta </w:t>
      </w:r>
    </w:p>
    <w:p w14:paraId="2DAAEFB4" w14:textId="77777777" w:rsidR="00153594" w:rsidRDefault="00153594" w:rsidP="001535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Chimamanda Ngozi Adichie: identity, feminism and honest conversations (the economist) </w:t>
      </w:r>
    </w:p>
    <w:p w14:paraId="11BAA868" w14:textId="77777777" w:rsidR="00153594" w:rsidRDefault="00153594" w:rsidP="001535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0DB535B" w14:textId="77777777" w:rsidR="00153594" w:rsidRDefault="00153594" w:rsidP="0015359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Books:</w:t>
      </w:r>
    </w:p>
    <w:p w14:paraId="39199F07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Why I'm No Longer Talking to White People About Race - Reni Eddo-Lodge</w:t>
      </w:r>
    </w:p>
    <w:p w14:paraId="26F6A8A2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 and White Supremacy - Layla Saad</w:t>
      </w:r>
    </w:p>
    <w:p w14:paraId="5FB02791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White Fragility - Robin </w:t>
      </w:r>
      <w:proofErr w:type="spellStart"/>
      <w:r>
        <w:rPr>
          <w:rFonts w:ascii="AppleSystemUIFont" w:hAnsi="AppleSystemUIFont" w:cs="AppleSystemUIFont"/>
          <w:lang w:val="en-US"/>
        </w:rPr>
        <w:t>DiAngelo</w:t>
      </w:r>
      <w:proofErr w:type="spellEnd"/>
    </w:p>
    <w:p w14:paraId="03EAC1EB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Taking Up Space - Chelsea Kwakye, Ore </w:t>
      </w:r>
      <w:proofErr w:type="spellStart"/>
      <w:r>
        <w:rPr>
          <w:rFonts w:ascii="AppleSystemUIFont" w:hAnsi="AppleSystemUIFont" w:cs="AppleSystemUIFont"/>
          <w:lang w:val="en-US"/>
        </w:rPr>
        <w:t>Ogunbiyi</w:t>
      </w:r>
      <w:proofErr w:type="spellEnd"/>
    </w:p>
    <w:p w14:paraId="601DF87C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 know why the caged bird sings - Maya Angelou </w:t>
      </w:r>
    </w:p>
    <w:p w14:paraId="78D29C03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proofErr w:type="gramStart"/>
      <w:r>
        <w:rPr>
          <w:rFonts w:ascii="AppleSystemUIFont" w:hAnsi="AppleSystemUIFont" w:cs="AppleSystemUIFont"/>
          <w:lang w:val="en-US"/>
        </w:rPr>
        <w:t>So</w:t>
      </w:r>
      <w:proofErr w:type="gramEnd"/>
      <w:r>
        <w:rPr>
          <w:rFonts w:ascii="AppleSystemUIFont" w:hAnsi="AppleSystemUIFont" w:cs="AppleSystemUIFont"/>
          <w:lang w:val="en-US"/>
        </w:rPr>
        <w:t xml:space="preserve"> you want to talk about race? - </w:t>
      </w:r>
      <w:proofErr w:type="spellStart"/>
      <w:r>
        <w:rPr>
          <w:rFonts w:ascii="AppleSystemUIFont" w:hAnsi="AppleSystemUIFont" w:cs="AppleSystemUIFont"/>
          <w:lang w:val="en-US"/>
        </w:rPr>
        <w:t>Ijeoma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Oluo</w:t>
      </w:r>
      <w:proofErr w:type="spellEnd"/>
    </w:p>
    <w:p w14:paraId="42B81FAB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How to be an antiracist - </w:t>
      </w:r>
      <w:proofErr w:type="spellStart"/>
      <w:r>
        <w:rPr>
          <w:rFonts w:ascii="AppleSystemUIFont" w:hAnsi="AppleSystemUIFont" w:cs="AppleSystemUIFont"/>
          <w:lang w:val="en-US"/>
        </w:rPr>
        <w:t>Ibram</w:t>
      </w:r>
      <w:proofErr w:type="spellEnd"/>
      <w:r>
        <w:rPr>
          <w:rFonts w:ascii="AppleSystemUIFont" w:hAnsi="AppleSystemUIFont" w:cs="AppleSystemUIFont"/>
          <w:lang w:val="en-US"/>
        </w:rPr>
        <w:t xml:space="preserve"> X. </w:t>
      </w:r>
      <w:proofErr w:type="spellStart"/>
      <w:r>
        <w:rPr>
          <w:rFonts w:ascii="AppleSystemUIFont" w:hAnsi="AppleSystemUIFont" w:cs="AppleSystemUIFont"/>
          <w:lang w:val="en-US"/>
        </w:rPr>
        <w:t>Kendi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</w:p>
    <w:p w14:paraId="2CA3B146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Autobiography of Malcolm X</w:t>
      </w:r>
    </w:p>
    <w:p w14:paraId="1ED48F37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Natives - Akala </w:t>
      </w:r>
    </w:p>
    <w:p w14:paraId="5B870114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Freedom is a constant struggle - Angela Y. Davis </w:t>
      </w:r>
    </w:p>
    <w:p w14:paraId="65413CC5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Revolutionary Suicide - Huey P. Newton </w:t>
      </w:r>
    </w:p>
    <w:p w14:paraId="12C54FF9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The Fire Next Time - James Baldwin </w:t>
      </w:r>
    </w:p>
    <w:p w14:paraId="3699C758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 Will Not Be Erased - Gal-dem</w:t>
      </w:r>
    </w:p>
    <w:p w14:paraId="4481442C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Between the World and Me - Ta </w:t>
      </w:r>
      <w:proofErr w:type="spellStart"/>
      <w:r>
        <w:rPr>
          <w:rFonts w:ascii="AppleSystemUIFont" w:hAnsi="AppleSystemUIFont" w:cs="AppleSystemUIFont"/>
          <w:lang w:val="en-US"/>
        </w:rPr>
        <w:t>Nehisi</w:t>
      </w:r>
      <w:proofErr w:type="spellEnd"/>
      <w:r>
        <w:rPr>
          <w:rFonts w:ascii="AppleSystemUIFont" w:hAnsi="AppleSystemUIFont" w:cs="AppleSystemUIFont"/>
          <w:lang w:val="en-US"/>
        </w:rPr>
        <w:t xml:space="preserve"> Coates </w:t>
      </w:r>
    </w:p>
    <w:p w14:paraId="2E213795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Jim Crow: Mass Incarceration in the Age of </w:t>
      </w:r>
      <w:proofErr w:type="spellStart"/>
      <w:r>
        <w:rPr>
          <w:rFonts w:ascii="AppleSystemUIFont" w:hAnsi="AppleSystemUIFont" w:cs="AppleSystemUIFont"/>
          <w:lang w:val="en-US"/>
        </w:rPr>
        <w:t>Colourblindness</w:t>
      </w:r>
      <w:proofErr w:type="spellEnd"/>
      <w:r>
        <w:rPr>
          <w:rFonts w:ascii="AppleSystemUIFont" w:hAnsi="AppleSystemUIFont" w:cs="AppleSystemUIFont"/>
          <w:lang w:val="en-US"/>
        </w:rPr>
        <w:t xml:space="preserve"> - Michelle Alexander</w:t>
      </w:r>
    </w:p>
    <w:p w14:paraId="4B5E22AC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Eloquent Race: A Black Feminist Discovers Her Superpower - Dr Brittney Cooper</w:t>
      </w:r>
    </w:p>
    <w:p w14:paraId="75650EA0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Just Mercy - Bryan Stevenson</w:t>
      </w:r>
    </w:p>
    <w:p w14:paraId="40EF10C7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Black Feminist Thought - Patricia Hill Collins</w:t>
      </w:r>
    </w:p>
    <w:p w14:paraId="2E63777D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The hate you give- Angie Thomas </w:t>
      </w:r>
    </w:p>
    <w:p w14:paraId="38EBBE0B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Dear Martin- Nic stone </w:t>
      </w:r>
    </w:p>
    <w:p w14:paraId="46E67859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All American boys- Brendan Kiely and Jason Reynolds</w:t>
      </w:r>
    </w:p>
    <w:p w14:paraId="12A3CBB2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Americanah</w:t>
      </w:r>
      <w:proofErr w:type="spellEnd"/>
      <w:r>
        <w:rPr>
          <w:rFonts w:ascii="AppleSystemUIFont" w:hAnsi="AppleSystemUIFont" w:cs="AppleSystemUIFont"/>
          <w:lang w:val="en-US"/>
        </w:rPr>
        <w:t xml:space="preserve">- Chimamanda Ngozi Adichie </w:t>
      </w:r>
    </w:p>
    <w:p w14:paraId="30CA2B94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 am not your baby mother- Candice Braithwaite</w:t>
      </w:r>
    </w:p>
    <w:p w14:paraId="56F6A448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153594">
        <w:rPr>
          <w:rFonts w:ascii="Calibri" w:eastAsia="Times New Roman" w:hAnsi="Calibri" w:cs="Calibri"/>
          <w:color w:val="000000"/>
        </w:rPr>
        <w:t>Poetry by Maya Angelou</w:t>
      </w:r>
    </w:p>
    <w:p w14:paraId="4F093DFD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153594">
        <w:rPr>
          <w:rFonts w:ascii="Calibri" w:eastAsia="Times New Roman" w:hAnsi="Calibri" w:cs="Calibri"/>
          <w:color w:val="000000"/>
        </w:rPr>
        <w:t xml:space="preserve">Langston Hughes </w:t>
      </w:r>
      <w:r>
        <w:rPr>
          <w:rFonts w:ascii="Calibri" w:eastAsia="Times New Roman" w:hAnsi="Calibri" w:cs="Calibri"/>
          <w:color w:val="000000"/>
        </w:rPr>
        <w:t>–</w:t>
      </w:r>
      <w:r w:rsidRPr="00153594">
        <w:rPr>
          <w:rFonts w:ascii="Calibri" w:eastAsia="Times New Roman" w:hAnsi="Calibri" w:cs="Calibri"/>
          <w:color w:val="000000"/>
        </w:rPr>
        <w:t xml:space="preserve"> poetry</w:t>
      </w:r>
    </w:p>
    <w:p w14:paraId="309BF8F7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153594">
        <w:rPr>
          <w:rFonts w:ascii="Calibri" w:eastAsia="Times New Roman" w:hAnsi="Calibri" w:cs="Calibri"/>
          <w:color w:val="000000"/>
        </w:rPr>
        <w:t xml:space="preserve">Benjamin Zephaniah </w:t>
      </w:r>
      <w:r>
        <w:rPr>
          <w:rFonts w:ascii="Calibri" w:eastAsia="Times New Roman" w:hAnsi="Calibri" w:cs="Calibri"/>
          <w:color w:val="000000"/>
        </w:rPr>
        <w:t>–</w:t>
      </w:r>
      <w:r w:rsidRPr="00153594">
        <w:rPr>
          <w:rFonts w:ascii="Calibri" w:eastAsia="Times New Roman" w:hAnsi="Calibri" w:cs="Calibri"/>
          <w:color w:val="000000"/>
        </w:rPr>
        <w:t xml:space="preserve"> poetry</w:t>
      </w:r>
    </w:p>
    <w:p w14:paraId="6AAADE57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153594">
        <w:rPr>
          <w:rFonts w:ascii="Calibri" w:eastAsia="Times New Roman" w:hAnsi="Calibri" w:cs="Calibri"/>
          <w:color w:val="000000"/>
        </w:rPr>
        <w:t xml:space="preserve">Toni Morrison </w:t>
      </w:r>
      <w:r>
        <w:rPr>
          <w:rFonts w:ascii="Calibri" w:eastAsia="Times New Roman" w:hAnsi="Calibri" w:cs="Calibri"/>
          <w:color w:val="000000"/>
        </w:rPr>
        <w:t>–</w:t>
      </w:r>
      <w:r w:rsidRPr="00153594">
        <w:rPr>
          <w:rFonts w:ascii="Calibri" w:eastAsia="Times New Roman" w:hAnsi="Calibri" w:cs="Calibri"/>
          <w:color w:val="000000"/>
        </w:rPr>
        <w:t xml:space="preserve"> Beloved</w:t>
      </w:r>
    </w:p>
    <w:p w14:paraId="38209BCD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153594">
        <w:rPr>
          <w:rFonts w:ascii="Calibri" w:eastAsia="Times New Roman" w:hAnsi="Calibri" w:cs="Calibri"/>
          <w:color w:val="000000"/>
        </w:rPr>
        <w:lastRenderedPageBreak/>
        <w:t>Their Eyes were watching God - Zora Neale Hurston</w:t>
      </w:r>
    </w:p>
    <w:p w14:paraId="5605EC66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153594">
        <w:rPr>
          <w:rFonts w:ascii="Calibri" w:eastAsia="Times New Roman" w:hAnsi="Calibri" w:cs="Calibri"/>
          <w:color w:val="000000"/>
        </w:rPr>
        <w:t>Alice Walker - The Colour Purple</w:t>
      </w:r>
    </w:p>
    <w:p w14:paraId="3C4AF898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153594">
        <w:rPr>
          <w:rFonts w:ascii="Calibri" w:eastAsia="Times New Roman" w:hAnsi="Calibri" w:cs="Calibri"/>
          <w:color w:val="000000"/>
        </w:rPr>
        <w:t>James Baldwin</w:t>
      </w:r>
    </w:p>
    <w:p w14:paraId="232FBC82" w14:textId="77777777" w:rsid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153594">
        <w:rPr>
          <w:rFonts w:ascii="Calibri" w:eastAsia="Times New Roman" w:hAnsi="Calibri" w:cs="Calibri"/>
          <w:color w:val="000000"/>
        </w:rPr>
        <w:t>Things Fall Apart - Chinua Achebe</w:t>
      </w:r>
    </w:p>
    <w:p w14:paraId="795F802B" w14:textId="77777777" w:rsidR="00153594" w:rsidRPr="00153594" w:rsidRDefault="00153594" w:rsidP="001535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153594">
        <w:rPr>
          <w:rFonts w:ascii="Calibri" w:eastAsia="Times New Roman" w:hAnsi="Calibri" w:cs="Calibri"/>
          <w:color w:val="000000"/>
        </w:rPr>
        <w:t xml:space="preserve">Zadie Smith </w:t>
      </w:r>
    </w:p>
    <w:p w14:paraId="5FC4F39F" w14:textId="77777777" w:rsidR="00153594" w:rsidRDefault="00153594" w:rsidP="001535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1C2FA4C" w14:textId="77777777" w:rsidR="00153594" w:rsidRDefault="00153594" w:rsidP="001535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008FFCA" w14:textId="77777777" w:rsidR="00153594" w:rsidRDefault="00153594" w:rsidP="0015359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Podcasts:</w:t>
      </w:r>
    </w:p>
    <w:p w14:paraId="0449BB7B" w14:textId="77777777" w:rsidR="00153594" w:rsidRDefault="00153594" w:rsidP="0015359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Code switch, NPR</w:t>
      </w:r>
    </w:p>
    <w:p w14:paraId="1BAA2205" w14:textId="77777777" w:rsidR="00153594" w:rsidRDefault="00153594" w:rsidP="0015359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1619, New York times</w:t>
      </w:r>
    </w:p>
    <w:p w14:paraId="68E7E677" w14:textId="77777777" w:rsidR="00153594" w:rsidRDefault="00153594" w:rsidP="0015359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About race</w:t>
      </w:r>
    </w:p>
    <w:p w14:paraId="23815C77" w14:textId="77777777" w:rsidR="00153594" w:rsidRDefault="00153594" w:rsidP="0015359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The diversity </w:t>
      </w:r>
      <w:proofErr w:type="gramStart"/>
      <w:r>
        <w:rPr>
          <w:rFonts w:ascii="AppleSystemUIFont" w:hAnsi="AppleSystemUIFont" w:cs="AppleSystemUIFont"/>
          <w:lang w:val="en-US"/>
        </w:rPr>
        <w:t>gap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</w:p>
    <w:p w14:paraId="34C51706" w14:textId="77777777" w:rsidR="00153594" w:rsidRDefault="00153594" w:rsidP="0015359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Intersectionality matters</w:t>
      </w:r>
    </w:p>
    <w:p w14:paraId="08111A33" w14:textId="77777777" w:rsidR="00153594" w:rsidRDefault="00153594" w:rsidP="0015359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Pod for the cause </w:t>
      </w:r>
    </w:p>
    <w:p w14:paraId="1326C1EA" w14:textId="77777777" w:rsidR="00153594" w:rsidRDefault="00153594" w:rsidP="0015359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Pod save the people</w:t>
      </w:r>
    </w:p>
    <w:p w14:paraId="50E9E800" w14:textId="77777777" w:rsidR="00153594" w:rsidRDefault="00153594" w:rsidP="0015359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The receipts podcast </w:t>
      </w:r>
    </w:p>
    <w:p w14:paraId="38763878" w14:textId="77777777" w:rsidR="00153594" w:rsidRDefault="00153594" w:rsidP="0015359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About race</w:t>
      </w:r>
    </w:p>
    <w:p w14:paraId="2A611FB9" w14:textId="77777777" w:rsidR="00153594" w:rsidRDefault="00153594" w:rsidP="001535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B0AC4A9" w14:textId="77777777" w:rsidR="00153594" w:rsidRDefault="00153594" w:rsidP="0015359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Movies/Series:</w:t>
      </w:r>
    </w:p>
    <w:p w14:paraId="17277A0A" w14:textId="77777777" w:rsidR="00153594" w:rsidRDefault="00153594" w:rsidP="001535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13th, Ava Duvernay</w:t>
      </w:r>
    </w:p>
    <w:p w14:paraId="608181CF" w14:textId="77777777" w:rsidR="00153594" w:rsidRDefault="00153594" w:rsidP="001535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American Son, Kenny Leon </w:t>
      </w:r>
    </w:p>
    <w:p w14:paraId="635DDA88" w14:textId="77777777" w:rsidR="00153594" w:rsidRDefault="00153594" w:rsidP="001535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Dear white people, Justin Simien </w:t>
      </w:r>
    </w:p>
    <w:p w14:paraId="229588AC" w14:textId="77777777" w:rsidR="00153594" w:rsidRDefault="00153594" w:rsidP="001535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See you yesterday, Stefan Bristol </w:t>
      </w:r>
    </w:p>
    <w:p w14:paraId="5DA8EC39" w14:textId="77777777" w:rsidR="00153594" w:rsidRDefault="00153594" w:rsidP="001535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When they see us, Ava </w:t>
      </w:r>
      <w:proofErr w:type="gramStart"/>
      <w:r>
        <w:rPr>
          <w:rFonts w:ascii="AppleSystemUIFont" w:hAnsi="AppleSystemUIFont" w:cs="AppleSystemUIFont"/>
          <w:lang w:val="en-US"/>
        </w:rPr>
        <w:t>Duvernay</w:t>
      </w:r>
      <w:proofErr w:type="gramEnd"/>
    </w:p>
    <w:p w14:paraId="347B3A53" w14:textId="77777777" w:rsidR="00153594" w:rsidRDefault="00153594" w:rsidP="001535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If Beale street could talk </w:t>
      </w:r>
    </w:p>
    <w:p w14:paraId="7679400A" w14:textId="77777777" w:rsidR="00153594" w:rsidRDefault="00153594" w:rsidP="001535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Just mercy </w:t>
      </w:r>
    </w:p>
    <w:p w14:paraId="249AC130" w14:textId="77777777" w:rsidR="00153594" w:rsidRDefault="00153594" w:rsidP="001535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Hello Privilege, </w:t>
      </w:r>
      <w:proofErr w:type="spellStart"/>
      <w:r>
        <w:rPr>
          <w:rFonts w:ascii="AppleSystemUIFont" w:hAnsi="AppleSystemUIFont" w:cs="AppleSystemUIFont"/>
          <w:lang w:val="en-US"/>
        </w:rPr>
        <w:t>its</w:t>
      </w:r>
      <w:proofErr w:type="spellEnd"/>
      <w:r>
        <w:rPr>
          <w:rFonts w:ascii="AppleSystemUIFont" w:hAnsi="AppleSystemUIFont" w:cs="AppleSystemUIFont"/>
          <w:lang w:val="en-US"/>
        </w:rPr>
        <w:t xml:space="preserve"> me Chelsea </w:t>
      </w:r>
    </w:p>
    <w:p w14:paraId="5FF20429" w14:textId="77777777" w:rsidR="00153594" w:rsidRDefault="00153594" w:rsidP="001535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Explained, season 1 episode 1: the racial wealth gap</w:t>
      </w:r>
    </w:p>
    <w:p w14:paraId="62967BCC" w14:textId="77777777" w:rsidR="00153594" w:rsidRDefault="00153594" w:rsidP="001535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2183852" w14:textId="77777777" w:rsidR="00153594" w:rsidRDefault="00153594" w:rsidP="0015359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Organisations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:</w:t>
      </w:r>
    </w:p>
    <w:p w14:paraId="36357B41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Antiracist Research + Policy Centre</w:t>
      </w:r>
    </w:p>
    <w:p w14:paraId="3CC641CF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Black Lives Matter</w:t>
      </w:r>
    </w:p>
    <w:p w14:paraId="1CD769D5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Black Women’s Blueprint</w:t>
      </w:r>
    </w:p>
    <w:p w14:paraId="0F03DCBC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Conscious Kid</w:t>
      </w:r>
    </w:p>
    <w:p w14:paraId="2237CF4C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Equal Justice </w:t>
      </w:r>
      <w:proofErr w:type="spellStart"/>
      <w:r>
        <w:rPr>
          <w:rFonts w:ascii="AppleSystemUIFont" w:hAnsi="AppleSystemUIFont" w:cs="AppleSystemUIFont"/>
          <w:lang w:val="en-US"/>
        </w:rPr>
        <w:t>Initative</w:t>
      </w:r>
      <w:proofErr w:type="spellEnd"/>
    </w:p>
    <w:p w14:paraId="52185686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Families Belong Together</w:t>
      </w:r>
    </w:p>
    <w:p w14:paraId="0ABC2A33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Leadership Conference on Civil and Human Rights</w:t>
      </w:r>
    </w:p>
    <w:p w14:paraId="6FAB9FFF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MPowerChange</w:t>
      </w:r>
      <w:proofErr w:type="spellEnd"/>
    </w:p>
    <w:p w14:paraId="2625DFB1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NAACP</w:t>
      </w:r>
    </w:p>
    <w:p w14:paraId="16034C11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National Domestic Worker Alliance</w:t>
      </w:r>
    </w:p>
    <w:p w14:paraId="1789D596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RAICESSisterSong</w:t>
      </w:r>
      <w:proofErr w:type="spellEnd"/>
    </w:p>
    <w:p w14:paraId="1DD391D1" w14:textId="77777777" w:rsidR="00153594" w:rsidRDefault="00153594" w:rsidP="001535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United We Dream</w:t>
      </w:r>
    </w:p>
    <w:p w14:paraId="588DCCDA" w14:textId="77777777" w:rsidR="00153594" w:rsidRDefault="00153594" w:rsidP="0015359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2F89D70" w14:textId="77777777" w:rsidR="00153594" w:rsidRDefault="00153594" w:rsidP="0015359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lastRenderedPageBreak/>
        <w:t xml:space="preserve">Follow on </w:t>
      </w: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instagram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:</w:t>
      </w:r>
    </w:p>
    <w:p w14:paraId="26BCAE27" w14:textId="77777777" w:rsidR="00153594" w:rsidRDefault="00153594" w:rsidP="0015359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@</w:t>
      </w:r>
      <w:proofErr w:type="gramStart"/>
      <w:r>
        <w:rPr>
          <w:rFonts w:ascii="AppleSystemUIFont" w:hAnsi="AppleSystemUIFont" w:cs="AppleSystemUIFont"/>
          <w:lang w:val="en-US"/>
        </w:rPr>
        <w:t>rachel.cargle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</w:p>
    <w:p w14:paraId="2F71C731" w14:textId="77777777" w:rsidR="00153594" w:rsidRDefault="00153594" w:rsidP="0015359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@laylafsaad </w:t>
      </w:r>
    </w:p>
    <w:p w14:paraId="3AF35F0B" w14:textId="77777777" w:rsidR="00153594" w:rsidRDefault="00153594" w:rsidP="0015359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@theconsciouskid </w:t>
      </w:r>
    </w:p>
    <w:p w14:paraId="25920456" w14:textId="77777777" w:rsidR="00153594" w:rsidRDefault="00153594" w:rsidP="0015359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@nowhitesaviors </w:t>
      </w:r>
    </w:p>
    <w:p w14:paraId="6DBD1AD3" w14:textId="77777777" w:rsidR="00153594" w:rsidRDefault="00153594" w:rsidP="0015359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@munroebergdorf </w:t>
      </w:r>
    </w:p>
    <w:p w14:paraId="0ABB0AB7" w14:textId="77777777" w:rsidR="00961022" w:rsidRDefault="006F4E61"/>
    <w:sectPr w:rsidR="00961022" w:rsidSect="00AE32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94"/>
    <w:rsid w:val="00153594"/>
    <w:rsid w:val="006F4E61"/>
    <w:rsid w:val="00706FDE"/>
    <w:rsid w:val="00BB1E95"/>
    <w:rsid w:val="00F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06CA8"/>
  <w15:chartTrackingRefBased/>
  <w15:docId w15:val="{A534645A-90F2-4E40-9FD3-DA9A1DC8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sults?search_query=%23BlackLivesMa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2376</Characters>
  <Application>Microsoft Office Word</Application>
  <DocSecurity>2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Tiana Cheung</cp:lastModifiedBy>
  <cp:revision>2</cp:revision>
  <dcterms:created xsi:type="dcterms:W3CDTF">2020-06-19T22:42:00Z</dcterms:created>
  <dcterms:modified xsi:type="dcterms:W3CDTF">2020-06-19T22:42:00Z</dcterms:modified>
</cp:coreProperties>
</file>